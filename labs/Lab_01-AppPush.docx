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E4AC6" w14:textId="1346A032" w:rsidR="00865DA1" w:rsidRPr="000D50B0" w:rsidRDefault="00D0462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1</w:t>
      </w:r>
      <w:r w:rsidR="0000254B">
        <w:rPr>
          <w:rFonts w:ascii="Cambria" w:hAnsi="Cambria" w:cs="Cambria"/>
          <w:sz w:val="24"/>
          <w:szCs w:val="24"/>
        </w:rPr>
        <w:t>: Push an Application</w:t>
      </w:r>
    </w:p>
    <w:p w14:paraId="781746A6" w14:textId="77777777" w:rsidR="00865DA1" w:rsidRDefault="00865DA1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2FFE3B67" w14:textId="2AB7472B" w:rsidR="00865DA1" w:rsidRDefault="0000254B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Description: During this lab we will push an application, customize our push and review the files generated during the pushing process. </w:t>
      </w:r>
      <w:r w:rsidR="000D50B0">
        <w:rPr>
          <w:rFonts w:ascii="Cambria" w:hAnsi="Cambria" w:cs="Cambria"/>
          <w:sz w:val="24"/>
          <w:szCs w:val="24"/>
        </w:rPr>
        <w:t xml:space="preserve">We will also ensure that the developer </w:t>
      </w:r>
      <w:r w:rsidR="000D50B0">
        <w:rPr>
          <w:rFonts w:ascii="Cambria" w:hAnsi="Cambria" w:cs="Cambria" w:hint="eastAsia"/>
          <w:sz w:val="24"/>
          <w:szCs w:val="24"/>
        </w:rPr>
        <w:t>prerequisite</w:t>
      </w:r>
      <w:r w:rsidR="000D50B0">
        <w:rPr>
          <w:rFonts w:ascii="Cambria" w:hAnsi="Cambria" w:cs="Cambria"/>
          <w:sz w:val="24"/>
          <w:szCs w:val="24"/>
        </w:rPr>
        <w:t xml:space="preserve">s are installed to enable the application to run both locally and within cloudfoundry. </w:t>
      </w:r>
    </w:p>
    <w:p w14:paraId="0C5097A4" w14:textId="77777777" w:rsidR="00B45A48" w:rsidRDefault="00B45A48" w:rsidP="00B45A4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7EB9FEC" w14:textId="4E558033" w:rsidR="000D50B0" w:rsidRDefault="000D50B0" w:rsidP="000D50B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Verify node is installed and acquire the application. </w:t>
      </w:r>
    </w:p>
    <w:p w14:paraId="5B3171F2" w14:textId="77777777" w:rsidR="000D50B0" w:rsidRDefault="000D50B0" w:rsidP="000D50B0"/>
    <w:p w14:paraId="0EBB1A49" w14:textId="1CBFAF60" w:rsidR="000D50B0" w:rsidRDefault="000D50B0" w:rsidP="000D50B0">
      <w:pPr>
        <w:ind w:left="360"/>
      </w:pPr>
      <w:r>
        <w:t xml:space="preserve">Node can be obtained from </w:t>
      </w:r>
      <w:hyperlink r:id="rId6" w:history="1">
        <w:r w:rsidRPr="008F0C9C">
          <w:rPr>
            <w:rStyle w:val="Hyperlink"/>
          </w:rPr>
          <w:t>http://nodejs.org/download/</w:t>
        </w:r>
      </w:hyperlink>
      <w:r w:rsidRPr="000D50B0">
        <w:t>.</w:t>
      </w:r>
      <w:r>
        <w:t xml:space="preserve"> Select the right installer for your platform. After you have installed you can verify the installation with:</w:t>
      </w:r>
    </w:p>
    <w:p w14:paraId="4123FD78" w14:textId="77777777" w:rsidR="000D50B0" w:rsidRDefault="000D50B0" w:rsidP="000D50B0">
      <w:pPr>
        <w:ind w:left="360"/>
      </w:pPr>
    </w:p>
    <w:p w14:paraId="779462A6" w14:textId="5BD2F33C" w:rsidR="000D50B0" w:rsidRDefault="000D50B0" w:rsidP="000D50B0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node </w:t>
      </w:r>
      <w:r>
        <w:rPr>
          <w:i/>
          <w:sz w:val="24"/>
          <w:szCs w:val="24"/>
        </w:rPr>
        <w:t>–</w:t>
      </w:r>
      <w:r w:rsidRPr="000D50B0">
        <w:rPr>
          <w:i/>
          <w:sz w:val="24"/>
          <w:szCs w:val="24"/>
        </w:rPr>
        <w:t>version</w:t>
      </w:r>
    </w:p>
    <w:p w14:paraId="15011C0F" w14:textId="3D74762F" w:rsidR="000D50B0" w:rsidRPr="000D50B0" w:rsidRDefault="000D50B0" w:rsidP="000D50B0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output  </w:t>
      </w:r>
      <w:r w:rsidRPr="000D50B0">
        <w:rPr>
          <w:i/>
          <w:sz w:val="24"/>
          <w:szCs w:val="24"/>
        </w:rPr>
        <w:t>v0.10.29</w:t>
      </w:r>
      <w:r w:rsidRPr="000D50B0">
        <w:rPr>
          <w:i/>
          <w:sz w:val="24"/>
          <w:szCs w:val="24"/>
        </w:rPr>
        <w:br/>
      </w:r>
    </w:p>
    <w:p w14:paraId="00B7B3FF" w14:textId="7563D741" w:rsidR="000D50B0" w:rsidRDefault="000D50B0" w:rsidP="000D50B0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npm </w:t>
      </w:r>
      <w:r>
        <w:rPr>
          <w:i/>
          <w:sz w:val="24"/>
          <w:szCs w:val="24"/>
        </w:rPr>
        <w:t>–</w:t>
      </w:r>
      <w:r w:rsidRPr="000D50B0">
        <w:rPr>
          <w:i/>
          <w:sz w:val="24"/>
          <w:szCs w:val="24"/>
        </w:rPr>
        <w:t>version</w:t>
      </w:r>
    </w:p>
    <w:p w14:paraId="790C34E4" w14:textId="64560669" w:rsidR="000D50B0" w:rsidRDefault="000D50B0" w:rsidP="000D50B0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>
        <w:rPr>
          <w:i/>
          <w:sz w:val="24"/>
          <w:szCs w:val="24"/>
        </w:rPr>
        <w:t>output:</w:t>
      </w:r>
    </w:p>
    <w:p w14:paraId="6C48A40F" w14:textId="77777777" w:rsidR="000D50B0" w:rsidRPr="000D50B0" w:rsidRDefault="000D50B0" w:rsidP="000D50B0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>{ http_parser: '1.0',</w:t>
      </w:r>
    </w:p>
    <w:p w14:paraId="39CAC81D" w14:textId="77777777" w:rsidR="000D50B0" w:rsidRPr="000D50B0" w:rsidRDefault="000D50B0" w:rsidP="000D50B0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node: '0.10.29',</w:t>
      </w:r>
    </w:p>
    <w:p w14:paraId="336BD355" w14:textId="77777777" w:rsidR="000D50B0" w:rsidRPr="000D50B0" w:rsidRDefault="000D50B0" w:rsidP="000D50B0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v8: '3.14.5.9',</w:t>
      </w:r>
    </w:p>
    <w:p w14:paraId="4A9732B4" w14:textId="77777777" w:rsidR="000D50B0" w:rsidRPr="000D50B0" w:rsidRDefault="000D50B0" w:rsidP="000D50B0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ares: '1.9.0-DEV',</w:t>
      </w:r>
    </w:p>
    <w:p w14:paraId="25810087" w14:textId="77777777" w:rsidR="000D50B0" w:rsidRPr="000D50B0" w:rsidRDefault="000D50B0" w:rsidP="000D50B0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uv: '0.10.27',</w:t>
      </w:r>
    </w:p>
    <w:p w14:paraId="60FE0C6A" w14:textId="77777777" w:rsidR="000D50B0" w:rsidRPr="000D50B0" w:rsidRDefault="000D50B0" w:rsidP="000D50B0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zlib: '1.2.3',</w:t>
      </w:r>
    </w:p>
    <w:p w14:paraId="0D2F2264" w14:textId="77777777" w:rsidR="000D50B0" w:rsidRPr="000D50B0" w:rsidRDefault="000D50B0" w:rsidP="000D50B0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modules: '11',</w:t>
      </w:r>
    </w:p>
    <w:p w14:paraId="64470EAC" w14:textId="77777777" w:rsidR="000D50B0" w:rsidRPr="000D50B0" w:rsidRDefault="000D50B0" w:rsidP="000D50B0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openssl: '1.0.1h',</w:t>
      </w:r>
    </w:p>
    <w:p w14:paraId="150ACD1B" w14:textId="77777777" w:rsidR="000D50B0" w:rsidRPr="000D50B0" w:rsidRDefault="000D50B0" w:rsidP="000D50B0">
      <w:pPr>
        <w:pStyle w:val="ListParagraph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npm: '1.4.14',</w:t>
      </w:r>
    </w:p>
    <w:p w14:paraId="07C0BDEA" w14:textId="254F94CD" w:rsidR="000D50B0" w:rsidRDefault="000D50B0" w:rsidP="000D50B0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  'PaaS-Workshop': '0.0.1' }</w:t>
      </w:r>
      <w:r>
        <w:rPr>
          <w:i/>
          <w:sz w:val="24"/>
          <w:szCs w:val="24"/>
        </w:rPr>
        <w:br/>
      </w:r>
    </w:p>
    <w:p w14:paraId="1245C723" w14:textId="68F62095" w:rsidR="000D50B0" w:rsidRDefault="000D50B0" w:rsidP="000D50B0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Now you can checkout the sample application from github with the following command to a directory of your choice (e.g. for example /home/&lt;username&gt;/git-projects (linux) or /Users/&lt;username)/git-projects. </w:t>
      </w:r>
    </w:p>
    <w:p w14:paraId="34856FB5" w14:textId="77777777" w:rsidR="000D50B0" w:rsidRDefault="000D50B0" w:rsidP="000D50B0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E1B3E34" w14:textId="56AEE460" w:rsidR="000D50B0" w:rsidRPr="000D50B0" w:rsidRDefault="000D50B0" w:rsidP="000D50B0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>Git clone https://github.com/wxlund/odca-paas-workshop.git</w:t>
      </w:r>
    </w:p>
    <w:p w14:paraId="0BA8E216" w14:textId="77777777" w:rsidR="000D50B0" w:rsidRDefault="000D50B0" w:rsidP="000D50B0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54CF5FB" w14:textId="200CC98F" w:rsidR="000D50B0" w:rsidRDefault="000D50B0" w:rsidP="000D50B0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Change your directory to the git project and install the packages required by the application. </w:t>
      </w:r>
    </w:p>
    <w:p w14:paraId="07BEAA4C" w14:textId="77777777" w:rsidR="000D50B0" w:rsidRDefault="000D50B0" w:rsidP="000D50B0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53EE95B" w14:textId="7A680904" w:rsidR="000D50B0" w:rsidRDefault="000D50B0" w:rsidP="000D50B0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 w:rsidRPr="000D50B0">
        <w:rPr>
          <w:i/>
          <w:sz w:val="24"/>
          <w:szCs w:val="24"/>
        </w:rPr>
        <w:t xml:space="preserve">cd </w:t>
      </w:r>
      <w:r>
        <w:rPr>
          <w:i/>
          <w:sz w:val="24"/>
          <w:szCs w:val="24"/>
        </w:rPr>
        <w:t>odca-paas-workshop</w:t>
      </w:r>
    </w:p>
    <w:p w14:paraId="259D2E4B" w14:textId="1A05C7B1" w:rsidR="000D50B0" w:rsidRPr="000D50B0" w:rsidRDefault="000D50B0" w:rsidP="000D50B0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>
        <w:rPr>
          <w:i/>
          <w:sz w:val="24"/>
          <w:szCs w:val="24"/>
        </w:rPr>
        <w:t>npm install.</w:t>
      </w:r>
    </w:p>
    <w:p w14:paraId="271D39B9" w14:textId="77777777" w:rsidR="000D50B0" w:rsidRDefault="000D50B0" w:rsidP="000D50B0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</w:p>
    <w:p w14:paraId="43D172DF" w14:textId="45384F52" w:rsidR="002E151A" w:rsidRPr="002E151A" w:rsidRDefault="002E151A" w:rsidP="000D50B0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2E151A">
        <w:rPr>
          <w:rFonts w:ascii="Cambria" w:hAnsi="Cambria" w:cs="Cambria"/>
          <w:sz w:val="24"/>
          <w:szCs w:val="24"/>
        </w:rPr>
        <w:t xml:space="preserve">You can test the application by running locally with </w:t>
      </w:r>
    </w:p>
    <w:p w14:paraId="55309E5E" w14:textId="77777777" w:rsidR="002E151A" w:rsidRDefault="002E151A" w:rsidP="000D50B0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</w:p>
    <w:p w14:paraId="1C47C818" w14:textId="7CF5D66B" w:rsidR="002E151A" w:rsidRDefault="002E151A" w:rsidP="000D50B0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>
        <w:rPr>
          <w:i/>
          <w:sz w:val="24"/>
          <w:szCs w:val="24"/>
        </w:rPr>
        <w:t>node web.js</w:t>
      </w:r>
    </w:p>
    <w:p w14:paraId="7E2FC319" w14:textId="77777777" w:rsidR="002E151A" w:rsidRDefault="002E151A" w:rsidP="000D50B0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</w:p>
    <w:p w14:paraId="095C9C95" w14:textId="279BBA98" w:rsidR="002E151A" w:rsidRPr="000D50B0" w:rsidRDefault="002E151A" w:rsidP="000D50B0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 w:rsidRPr="002E151A">
        <w:rPr>
          <w:rFonts w:ascii="Cambria" w:hAnsi="Cambria" w:cs="Cambria"/>
          <w:sz w:val="24"/>
          <w:szCs w:val="24"/>
        </w:rPr>
        <w:t>and checking for “Hello World!” in your browser at</w:t>
      </w:r>
      <w:r>
        <w:rPr>
          <w:i/>
          <w:sz w:val="24"/>
          <w:szCs w:val="24"/>
        </w:rPr>
        <w:t xml:space="preserve"> </w:t>
      </w:r>
      <w:bookmarkStart w:id="0" w:name="_GoBack"/>
      <w:bookmarkEnd w:id="0"/>
      <w:r w:rsidR="00BE6A6B">
        <w:rPr>
          <w:i/>
          <w:sz w:val="24"/>
          <w:szCs w:val="24"/>
        </w:rPr>
        <w:fldChar w:fldCharType="begin"/>
      </w:r>
      <w:r w:rsidR="00BE6A6B">
        <w:rPr>
          <w:i/>
          <w:sz w:val="24"/>
          <w:szCs w:val="24"/>
        </w:rPr>
        <w:instrText xml:space="preserve"> HYPERLINK "</w:instrText>
      </w:r>
      <w:r w:rsidR="00BE6A6B" w:rsidRPr="00BE6A6B">
        <w:rPr>
          <w:i/>
          <w:sz w:val="24"/>
          <w:szCs w:val="24"/>
        </w:rPr>
        <w:instrText>http://localhost:4000</w:instrText>
      </w:r>
      <w:r w:rsidR="00BE6A6B">
        <w:rPr>
          <w:i/>
          <w:sz w:val="24"/>
          <w:szCs w:val="24"/>
        </w:rPr>
        <w:instrText xml:space="preserve">" </w:instrText>
      </w:r>
      <w:r w:rsidR="00BE6A6B">
        <w:rPr>
          <w:i/>
          <w:sz w:val="24"/>
          <w:szCs w:val="24"/>
        </w:rPr>
        <w:fldChar w:fldCharType="separate"/>
      </w:r>
      <w:r w:rsidR="00BE6A6B" w:rsidRPr="008F0C9C">
        <w:rPr>
          <w:rStyle w:val="Hyperlink"/>
          <w:i/>
          <w:sz w:val="24"/>
          <w:szCs w:val="24"/>
        </w:rPr>
        <w:t>http://localhost:4000</w:t>
      </w:r>
      <w:r w:rsidR="00BE6A6B"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t xml:space="preserve">. </w:t>
      </w:r>
    </w:p>
    <w:p w14:paraId="1D4A446F" w14:textId="77777777" w:rsidR="000D50B0" w:rsidRPr="00B45A48" w:rsidRDefault="000D50B0" w:rsidP="00B45A4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401F13C" w14:textId="49844E2D" w:rsidR="00B45A48" w:rsidRDefault="00B45A48" w:rsidP="00B45A4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Verify your access to Pivotal Web Services. You will set the API </w:t>
      </w:r>
      <w:r>
        <w:rPr>
          <w:sz w:val="24"/>
          <w:szCs w:val="24"/>
        </w:rPr>
        <w:lastRenderedPageBreak/>
        <w:t xml:space="preserve">endpoint to Pivotal Web Services (api.run.pivotal.io) and login in with your credentials. </w:t>
      </w:r>
    </w:p>
    <w:p w14:paraId="6B973CB4" w14:textId="77777777" w:rsidR="00B45A48" w:rsidRDefault="00B45A48" w:rsidP="00B45A48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</w:p>
    <w:p w14:paraId="499069F5" w14:textId="1D7412D2" w:rsidR="00B45A48" w:rsidRDefault="00B45A48" w:rsidP="00B45A48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 w:rsidRPr="00B45A48">
        <w:rPr>
          <w:i/>
          <w:sz w:val="24"/>
          <w:szCs w:val="24"/>
        </w:rPr>
        <w:t>cf api httsp://api.run.pivotal.io</w:t>
      </w:r>
    </w:p>
    <w:p w14:paraId="0902BD43" w14:textId="6DE454D4" w:rsidR="00B45A48" w:rsidRPr="00B45A48" w:rsidRDefault="00B45A48" w:rsidP="00B45A48">
      <w:pPr>
        <w:pStyle w:val="ListParagraph"/>
        <w:widowControl w:val="0"/>
        <w:autoSpaceDE w:val="0"/>
        <w:autoSpaceDN w:val="0"/>
        <w:adjustRightInd w:val="0"/>
        <w:rPr>
          <w:i/>
          <w:sz w:val="24"/>
          <w:szCs w:val="24"/>
        </w:rPr>
      </w:pPr>
      <w:r>
        <w:rPr>
          <w:i/>
          <w:sz w:val="24"/>
          <w:szCs w:val="24"/>
        </w:rPr>
        <w:t>cf login</w:t>
      </w:r>
    </w:p>
    <w:p w14:paraId="655C71BE" w14:textId="77777777" w:rsidR="00B45A48" w:rsidRPr="00B45A48" w:rsidRDefault="00B45A48" w:rsidP="00B45A48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950B0D4" w14:textId="524C470A" w:rsidR="00865DA1" w:rsidRPr="00B45A48" w:rsidRDefault="0000254B" w:rsidP="00B45A4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</w:rPr>
      </w:pPr>
      <w:r w:rsidRPr="00B45A48">
        <w:rPr>
          <w:rFonts w:ascii="Cambria" w:hAnsi="Cambria" w:cs="Cambria"/>
          <w:sz w:val="24"/>
          <w:szCs w:val="24"/>
        </w:rPr>
        <w:t xml:space="preserve">Change to the </w:t>
      </w:r>
      <w:r w:rsidR="001867B0" w:rsidRPr="00B45A48">
        <w:rPr>
          <w:rFonts w:ascii="Cambria" w:hAnsi="Cambria" w:cs="Cambria"/>
          <w:sz w:val="24"/>
          <w:szCs w:val="24"/>
        </w:rPr>
        <w:t>odca-paas-workshop</w:t>
      </w:r>
      <w:r w:rsidR="001C0F23" w:rsidRPr="00B45A48">
        <w:rPr>
          <w:rFonts w:ascii="Cambria" w:hAnsi="Cambria" w:cs="Cambria"/>
          <w:sz w:val="24"/>
          <w:szCs w:val="24"/>
        </w:rPr>
        <w:t xml:space="preserve"> </w:t>
      </w:r>
      <w:r w:rsidRPr="00B45A48">
        <w:rPr>
          <w:rFonts w:ascii="Cambria" w:hAnsi="Cambria" w:cs="Cambria"/>
          <w:sz w:val="24"/>
          <w:szCs w:val="24"/>
        </w:rPr>
        <w:t xml:space="preserve">directory. We will push </w:t>
      </w:r>
      <w:r w:rsidR="00086A80" w:rsidRPr="00B45A48">
        <w:rPr>
          <w:rFonts w:ascii="Cambria" w:hAnsi="Cambria" w:cs="Cambria"/>
          <w:sz w:val="24"/>
          <w:szCs w:val="24"/>
        </w:rPr>
        <w:t xml:space="preserve">a simple </w:t>
      </w:r>
      <w:r w:rsidR="00086A80" w:rsidRPr="00B45A48">
        <w:rPr>
          <w:rFonts w:ascii="Cambria" w:hAnsi="Cambria" w:cs="Cambria" w:hint="eastAsia"/>
          <w:sz w:val="24"/>
          <w:szCs w:val="24"/>
        </w:rPr>
        <w:t>“</w:t>
      </w:r>
      <w:r w:rsidR="00086A80" w:rsidRPr="00B45A48">
        <w:rPr>
          <w:rFonts w:ascii="Cambria" w:hAnsi="Cambria" w:cs="Cambria"/>
          <w:sz w:val="24"/>
          <w:szCs w:val="24"/>
        </w:rPr>
        <w:t>Hello World</w:t>
      </w:r>
      <w:r w:rsidR="00086A80" w:rsidRPr="00B45A48">
        <w:rPr>
          <w:rFonts w:ascii="Cambria" w:hAnsi="Cambria" w:cs="Cambria" w:hint="eastAsia"/>
          <w:sz w:val="24"/>
          <w:szCs w:val="24"/>
        </w:rPr>
        <w:t>”</w:t>
      </w:r>
      <w:r w:rsidR="00086A80" w:rsidRPr="00B45A48">
        <w:rPr>
          <w:rFonts w:ascii="Cambria" w:hAnsi="Cambria" w:cs="Cambria"/>
          <w:sz w:val="24"/>
          <w:szCs w:val="24"/>
        </w:rPr>
        <w:t xml:space="preserve"> </w:t>
      </w:r>
      <w:r w:rsidR="001C0F23" w:rsidRPr="00B45A48">
        <w:rPr>
          <w:rFonts w:ascii="Cambria" w:hAnsi="Cambria" w:cs="Cambria"/>
          <w:sz w:val="24"/>
          <w:szCs w:val="24"/>
        </w:rPr>
        <w:t>Node.js</w:t>
      </w:r>
      <w:r w:rsidRPr="00B45A48">
        <w:rPr>
          <w:rFonts w:ascii="Cambria" w:hAnsi="Cambria" w:cs="Cambria"/>
          <w:sz w:val="24"/>
          <w:szCs w:val="24"/>
        </w:rPr>
        <w:t xml:space="preserve"> application called </w:t>
      </w:r>
      <w:r w:rsidR="00086A80" w:rsidRPr="00B45A48">
        <w:rPr>
          <w:rFonts w:ascii="Cambria" w:hAnsi="Cambria" w:cs="Cambria"/>
          <w:sz w:val="24"/>
          <w:szCs w:val="24"/>
        </w:rPr>
        <w:t xml:space="preserve">web.js </w:t>
      </w:r>
      <w:r w:rsidR="001C0F23" w:rsidRPr="00B45A48">
        <w:rPr>
          <w:rFonts w:ascii="Cambria" w:hAnsi="Cambria" w:cs="Cambria"/>
          <w:sz w:val="24"/>
          <w:szCs w:val="24"/>
        </w:rPr>
        <w:t>(</w:t>
      </w:r>
      <w:r w:rsidR="00086A80" w:rsidRPr="00B45A48">
        <w:rPr>
          <w:rFonts w:ascii="Cambria" w:hAnsi="Cambria" w:cs="Cambria"/>
          <w:sz w:val="24"/>
          <w:szCs w:val="24"/>
        </w:rPr>
        <w:t>web.js</w:t>
      </w:r>
      <w:r w:rsidR="001C0F23" w:rsidRPr="00B45A48">
        <w:rPr>
          <w:rFonts w:ascii="Cambria" w:hAnsi="Cambria" w:cs="Cambria"/>
          <w:sz w:val="24"/>
          <w:szCs w:val="24"/>
        </w:rPr>
        <w:t>)</w:t>
      </w:r>
      <w:r w:rsidRPr="00B45A48">
        <w:rPr>
          <w:rFonts w:ascii="Cambria" w:hAnsi="Cambria" w:cs="Cambria"/>
          <w:sz w:val="24"/>
          <w:szCs w:val="24"/>
        </w:rPr>
        <w:t>.</w:t>
      </w:r>
    </w:p>
    <w:p w14:paraId="779C706E" w14:textId="77777777" w:rsidR="00865DA1" w:rsidRDefault="00865DA1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6A78CE26" w14:textId="77777777" w:rsidR="001867B0" w:rsidRDefault="0000254B" w:rsidP="0000254B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During this first installation we will see how easy it is to push applications to Cloud Foundry. The command below pushes an application named </w:t>
      </w:r>
      <w:r w:rsidR="00086A80">
        <w:rPr>
          <w:rFonts w:ascii="Cambria" w:hAnsi="Cambria" w:cs="Cambria"/>
          <w:sz w:val="24"/>
          <w:szCs w:val="24"/>
        </w:rPr>
        <w:t>web.js</w:t>
      </w:r>
      <w:r w:rsidR="001867B0">
        <w:rPr>
          <w:rFonts w:ascii="Cambria" w:hAnsi="Cambria" w:cs="Cambria"/>
          <w:sz w:val="24"/>
          <w:szCs w:val="24"/>
        </w:rPr>
        <w:t xml:space="preserve"> to Pivotal Web Services (PWS).</w:t>
      </w:r>
    </w:p>
    <w:p w14:paraId="2D933BAF" w14:textId="77777777" w:rsidR="001867B0" w:rsidRDefault="001867B0" w:rsidP="0000254B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197A341A" w14:textId="03C64ADA" w:rsidR="001867B0" w:rsidRDefault="001867B0" w:rsidP="0000254B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All applications pushed to PWS share the same domain name</w:t>
      </w:r>
      <w:r w:rsidR="001C0F23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(cfapps.io), so we need to provide a unique name for our application. We suggest adding your initials or a unique number to your application name. The URL to your application will be the appName.cfapps.io. Custom domains can be add</w:t>
      </w:r>
      <w:r w:rsidR="001E2B22">
        <w:rPr>
          <w:rFonts w:ascii="Cambria" w:hAnsi="Cambria" w:cs="Cambria"/>
          <w:sz w:val="24"/>
          <w:szCs w:val="24"/>
        </w:rPr>
        <w:t>ed</w:t>
      </w:r>
      <w:r>
        <w:rPr>
          <w:rFonts w:ascii="Cambria" w:hAnsi="Cambria" w:cs="Cambria"/>
          <w:sz w:val="24"/>
          <w:szCs w:val="24"/>
        </w:rPr>
        <w:t xml:space="preserve"> to your account and reference the internal URL. </w:t>
      </w:r>
    </w:p>
    <w:p w14:paraId="6F853438" w14:textId="77777777" w:rsidR="001867B0" w:rsidRDefault="001867B0" w:rsidP="0000254B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47922DBD" w14:textId="4F835C04" w:rsidR="00865DA1" w:rsidRDefault="001C0F23" w:rsidP="0000254B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first step is to open the manifest</w:t>
      </w:r>
      <w:r w:rsidR="00086A80">
        <w:rPr>
          <w:rFonts w:ascii="Cambria" w:hAnsi="Cambria" w:cs="Cambria"/>
          <w:sz w:val="24"/>
          <w:szCs w:val="24"/>
        </w:rPr>
        <w:t>-web</w:t>
      </w:r>
      <w:r>
        <w:rPr>
          <w:rFonts w:ascii="Cambria" w:hAnsi="Cambria" w:cs="Cambria"/>
          <w:sz w:val="24"/>
          <w:szCs w:val="24"/>
        </w:rPr>
        <w:t>.yml file</w:t>
      </w:r>
      <w:r w:rsidR="00B773A5">
        <w:rPr>
          <w:rFonts w:ascii="Cambria" w:hAnsi="Cambria" w:cs="Cambria"/>
          <w:sz w:val="24"/>
          <w:szCs w:val="24"/>
        </w:rPr>
        <w:t xml:space="preserve"> using your favorite editor</w:t>
      </w:r>
      <w:r>
        <w:rPr>
          <w:rFonts w:ascii="Cambria" w:hAnsi="Cambria" w:cs="Cambria"/>
          <w:sz w:val="24"/>
          <w:szCs w:val="24"/>
        </w:rPr>
        <w:t xml:space="preserve"> and </w:t>
      </w:r>
      <w:r w:rsidR="00B773A5">
        <w:rPr>
          <w:rFonts w:ascii="Cambria" w:hAnsi="Cambria" w:cs="Cambria"/>
          <w:sz w:val="24"/>
          <w:szCs w:val="24"/>
        </w:rPr>
        <w:t>modify the application name to be unique.</w:t>
      </w:r>
    </w:p>
    <w:p w14:paraId="55D14F74" w14:textId="77777777" w:rsidR="001C0F23" w:rsidRDefault="001C0F23" w:rsidP="0000254B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708AA035" w14:textId="77777777" w:rsidR="001C0F23" w:rsidRPr="001C0F23" w:rsidRDefault="001C0F23" w:rsidP="00787BCF">
      <w:pPr>
        <w:widowControl w:val="0"/>
        <w:autoSpaceDE w:val="0"/>
        <w:autoSpaceDN w:val="0"/>
        <w:adjustRightInd w:val="0"/>
        <w:ind w:left="720"/>
        <w:rPr>
          <w:rFonts w:ascii="Comic Sans MS" w:hAnsi="Comic Sans MS"/>
          <w:sz w:val="24"/>
          <w:szCs w:val="24"/>
        </w:rPr>
      </w:pPr>
      <w:r w:rsidRPr="001C0F23">
        <w:rPr>
          <w:rFonts w:ascii="Comic Sans MS" w:hAnsi="Comic Sans MS"/>
          <w:sz w:val="24"/>
          <w:szCs w:val="24"/>
        </w:rPr>
        <w:t>---</w:t>
      </w:r>
    </w:p>
    <w:p w14:paraId="113112BC" w14:textId="77777777" w:rsidR="001C0F23" w:rsidRPr="001C0F23" w:rsidRDefault="001C0F23" w:rsidP="00787BCF">
      <w:pPr>
        <w:widowControl w:val="0"/>
        <w:autoSpaceDE w:val="0"/>
        <w:autoSpaceDN w:val="0"/>
        <w:adjustRightInd w:val="0"/>
        <w:ind w:left="720"/>
        <w:rPr>
          <w:rFonts w:ascii="Comic Sans MS" w:hAnsi="Comic Sans MS"/>
          <w:sz w:val="24"/>
          <w:szCs w:val="24"/>
        </w:rPr>
      </w:pPr>
      <w:r w:rsidRPr="001C0F23">
        <w:rPr>
          <w:rFonts w:ascii="Comic Sans MS" w:hAnsi="Comic Sans MS"/>
          <w:sz w:val="24"/>
          <w:szCs w:val="24"/>
        </w:rPr>
        <w:t>applications:</w:t>
      </w:r>
    </w:p>
    <w:p w14:paraId="22A864FB" w14:textId="51BF41A3" w:rsidR="001C0F23" w:rsidRPr="001C0F23" w:rsidRDefault="001C0F23" w:rsidP="00787BCF">
      <w:pPr>
        <w:widowControl w:val="0"/>
        <w:autoSpaceDE w:val="0"/>
        <w:autoSpaceDN w:val="0"/>
        <w:adjustRightInd w:val="0"/>
        <w:ind w:left="720"/>
        <w:rPr>
          <w:rFonts w:ascii="Comic Sans MS" w:hAnsi="Comic Sans MS"/>
          <w:sz w:val="24"/>
          <w:szCs w:val="24"/>
        </w:rPr>
      </w:pPr>
      <w:r w:rsidRPr="001C0F23">
        <w:rPr>
          <w:rFonts w:ascii="Comic Sans MS" w:hAnsi="Comic Sans MS"/>
          <w:sz w:val="24"/>
          <w:szCs w:val="24"/>
        </w:rPr>
        <w:t xml:space="preserve">- name: </w:t>
      </w:r>
      <w:r w:rsidR="00086A80">
        <w:rPr>
          <w:rFonts w:ascii="Comic Sans MS" w:hAnsi="Comic Sans MS"/>
          <w:sz w:val="24"/>
          <w:szCs w:val="24"/>
        </w:rPr>
        <w:t>webjs</w:t>
      </w:r>
      <w:r w:rsidRPr="001C0F23">
        <w:rPr>
          <w:rFonts w:ascii="Comic Sans MS" w:hAnsi="Comic Sans MS"/>
          <w:sz w:val="24"/>
          <w:szCs w:val="24"/>
        </w:rPr>
        <w:t>-&lt;user number</w:t>
      </w:r>
      <w:r w:rsidR="001867B0">
        <w:rPr>
          <w:rFonts w:ascii="Comic Sans MS" w:hAnsi="Comic Sans MS"/>
          <w:sz w:val="24"/>
          <w:szCs w:val="24"/>
        </w:rPr>
        <w:t xml:space="preserve"> or initials</w:t>
      </w:r>
      <w:r w:rsidRPr="001C0F23">
        <w:rPr>
          <w:rFonts w:ascii="Comic Sans MS" w:hAnsi="Comic Sans MS"/>
          <w:sz w:val="24"/>
          <w:szCs w:val="24"/>
        </w:rPr>
        <w:t>&gt;</w:t>
      </w:r>
    </w:p>
    <w:p w14:paraId="3136AAE1" w14:textId="77777777" w:rsidR="001C0F23" w:rsidRPr="001C0F23" w:rsidRDefault="001C0F23" w:rsidP="00787BCF">
      <w:pPr>
        <w:widowControl w:val="0"/>
        <w:autoSpaceDE w:val="0"/>
        <w:autoSpaceDN w:val="0"/>
        <w:adjustRightInd w:val="0"/>
        <w:ind w:left="720"/>
        <w:rPr>
          <w:rFonts w:ascii="Comic Sans MS" w:hAnsi="Comic Sans MS"/>
          <w:sz w:val="24"/>
          <w:szCs w:val="24"/>
        </w:rPr>
      </w:pPr>
      <w:r w:rsidRPr="001C0F23">
        <w:rPr>
          <w:rFonts w:ascii="Comic Sans MS" w:hAnsi="Comic Sans MS"/>
          <w:sz w:val="24"/>
          <w:szCs w:val="24"/>
        </w:rPr>
        <w:t xml:space="preserve">  memory: 256M</w:t>
      </w:r>
    </w:p>
    <w:p w14:paraId="4F8336A0" w14:textId="77777777" w:rsidR="006C7CD5" w:rsidRDefault="006C7CD5" w:rsidP="00787BCF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31F68F4C" w14:textId="7ADA3E99" w:rsidR="001C0F23" w:rsidRPr="00787BCF" w:rsidRDefault="00787BCF" w:rsidP="0000254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sz w:val="24"/>
          <w:szCs w:val="24"/>
        </w:rPr>
      </w:pPr>
      <w:r w:rsidRPr="00787BCF">
        <w:rPr>
          <w:rFonts w:asciiTheme="minorHAnsi" w:hAnsiTheme="minorHAnsi"/>
          <w:sz w:val="24"/>
          <w:szCs w:val="24"/>
        </w:rPr>
        <w:t xml:space="preserve">Then </w:t>
      </w:r>
      <w:r>
        <w:rPr>
          <w:rFonts w:asciiTheme="minorHAnsi" w:hAnsiTheme="minorHAnsi"/>
          <w:sz w:val="24"/>
          <w:szCs w:val="24"/>
        </w:rPr>
        <w:t>the app can be pushed to your account in cloud foundry with the following command:</w:t>
      </w:r>
    </w:p>
    <w:p w14:paraId="4DF17637" w14:textId="77777777" w:rsidR="00865DA1" w:rsidRDefault="00865DA1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4350EB8E" w14:textId="2A7E6F5E" w:rsidR="00865DA1" w:rsidRDefault="00086A80">
      <w:pPr>
        <w:widowControl w:val="0"/>
        <w:autoSpaceDE w:val="0"/>
        <w:autoSpaceDN w:val="0"/>
        <w:adjustRightInd w:val="0"/>
        <w:ind w:left="360" w:firstLine="360"/>
        <w:rPr>
          <w:i/>
          <w:iCs/>
          <w:sz w:val="24"/>
          <w:szCs w:val="24"/>
        </w:rPr>
      </w:pPr>
      <w:r w:rsidRPr="00086A80">
        <w:rPr>
          <w:rFonts w:ascii="Cambria" w:hAnsi="Cambria" w:cs="Cambria"/>
          <w:i/>
          <w:iCs/>
          <w:sz w:val="24"/>
          <w:szCs w:val="24"/>
        </w:rPr>
        <w:t>cf push -f manifest-</w:t>
      </w:r>
      <w:r>
        <w:rPr>
          <w:rFonts w:ascii="Cambria" w:hAnsi="Cambria" w:cs="Cambria"/>
          <w:i/>
          <w:iCs/>
          <w:sz w:val="24"/>
          <w:szCs w:val="24"/>
        </w:rPr>
        <w:t>web</w:t>
      </w:r>
      <w:r w:rsidR="006C7CD5">
        <w:rPr>
          <w:rFonts w:ascii="Cambria" w:hAnsi="Cambria" w:cs="Cambria"/>
          <w:i/>
          <w:iCs/>
          <w:sz w:val="24"/>
          <w:szCs w:val="24"/>
        </w:rPr>
        <w:t xml:space="preserve">.yml </w:t>
      </w:r>
      <w:r w:rsidR="0000254B">
        <w:rPr>
          <w:rFonts w:ascii="Cambria" w:hAnsi="Cambria" w:cs="Cambria"/>
          <w:i/>
          <w:iCs/>
          <w:sz w:val="24"/>
          <w:szCs w:val="24"/>
        </w:rPr>
        <w:t xml:space="preserve"> –i 2</w:t>
      </w:r>
    </w:p>
    <w:p w14:paraId="12697CAF" w14:textId="77777777" w:rsidR="00865DA1" w:rsidRDefault="00865DA1">
      <w:pPr>
        <w:widowControl w:val="0"/>
        <w:autoSpaceDE w:val="0"/>
        <w:autoSpaceDN w:val="0"/>
        <w:adjustRightInd w:val="0"/>
        <w:ind w:left="360" w:firstLine="360"/>
        <w:rPr>
          <w:sz w:val="24"/>
          <w:szCs w:val="24"/>
        </w:rPr>
      </w:pPr>
    </w:p>
    <w:p w14:paraId="73E0EDBC" w14:textId="332AFFB6" w:rsidR="00865DA1" w:rsidRPr="00BD1D17" w:rsidRDefault="0000254B" w:rsidP="00BD1D17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sz w:val="24"/>
          <w:szCs w:val="24"/>
        </w:rPr>
      </w:pPr>
      <w:r w:rsidRPr="00BD1D17">
        <w:rPr>
          <w:rFonts w:asciiTheme="minorHAnsi" w:hAnsiTheme="minorHAnsi"/>
          <w:sz w:val="24"/>
          <w:szCs w:val="24"/>
        </w:rPr>
        <w:t xml:space="preserve">Open a web browser and visit </w:t>
      </w:r>
      <w:hyperlink w:history="1">
        <w:r w:rsidR="00086A80" w:rsidRPr="00BD1D17">
          <w:rPr>
            <w:rFonts w:asciiTheme="minorHAnsi" w:hAnsiTheme="minorHAnsi"/>
          </w:rPr>
          <w:t>http://web.js-&lt;user</w:t>
        </w:r>
      </w:hyperlink>
      <w:r w:rsidR="00787BCF" w:rsidRPr="00BD1D17">
        <w:rPr>
          <w:rFonts w:asciiTheme="minorHAnsi" w:hAnsiTheme="minorHAnsi"/>
          <w:sz w:val="24"/>
          <w:szCs w:val="24"/>
        </w:rPr>
        <w:t xml:space="preserve"> number</w:t>
      </w:r>
      <w:r w:rsidR="001867B0" w:rsidRPr="00BD1D17">
        <w:rPr>
          <w:rFonts w:asciiTheme="minorHAnsi" w:hAnsiTheme="minorHAnsi"/>
          <w:sz w:val="24"/>
          <w:szCs w:val="24"/>
        </w:rPr>
        <w:t xml:space="preserve"> or initials</w:t>
      </w:r>
      <w:r w:rsidR="00787BCF" w:rsidRPr="00BD1D17">
        <w:rPr>
          <w:rFonts w:asciiTheme="minorHAnsi" w:hAnsiTheme="minorHAnsi"/>
          <w:sz w:val="24"/>
          <w:szCs w:val="24"/>
        </w:rPr>
        <w:t>&gt;</w:t>
      </w:r>
      <w:r w:rsidRPr="00BD1D17">
        <w:rPr>
          <w:rFonts w:asciiTheme="minorHAnsi" w:hAnsiTheme="minorHAnsi"/>
          <w:sz w:val="24"/>
          <w:szCs w:val="24"/>
        </w:rPr>
        <w:t>.</w:t>
      </w:r>
      <w:r w:rsidR="00787BCF" w:rsidRPr="00BD1D17">
        <w:rPr>
          <w:rFonts w:asciiTheme="minorHAnsi" w:hAnsiTheme="minorHAnsi"/>
          <w:sz w:val="24"/>
          <w:szCs w:val="24"/>
        </w:rPr>
        <w:t>cfapps.io</w:t>
      </w:r>
      <w:r w:rsidR="00BD1D17" w:rsidRPr="00BD1D17">
        <w:rPr>
          <w:rFonts w:asciiTheme="minorHAnsi" w:hAnsiTheme="minorHAnsi"/>
          <w:sz w:val="24"/>
          <w:szCs w:val="24"/>
        </w:rPr>
        <w:t>. There is not much to see yet but you</w:t>
      </w:r>
      <w:r w:rsidR="00BD1D17" w:rsidRPr="00BD1D17">
        <w:rPr>
          <w:rFonts w:asciiTheme="minorHAnsi" w:hAnsiTheme="minorHAnsi" w:hint="eastAsia"/>
          <w:sz w:val="24"/>
          <w:szCs w:val="24"/>
        </w:rPr>
        <w:t>’</w:t>
      </w:r>
      <w:r w:rsidR="00BD1D17" w:rsidRPr="00BD1D17">
        <w:rPr>
          <w:rFonts w:asciiTheme="minorHAnsi" w:hAnsiTheme="minorHAnsi"/>
          <w:sz w:val="24"/>
          <w:szCs w:val="24"/>
        </w:rPr>
        <w:t xml:space="preserve">ll notice that for the developer there was no environment to install.  Node.js is a supported </w:t>
      </w:r>
      <w:r w:rsidR="00BD1D17" w:rsidRPr="00BD1D17">
        <w:rPr>
          <w:rFonts w:asciiTheme="minorHAnsi" w:hAnsiTheme="minorHAnsi" w:hint="eastAsia"/>
          <w:sz w:val="24"/>
          <w:szCs w:val="24"/>
        </w:rPr>
        <w:t>“</w:t>
      </w:r>
      <w:r w:rsidR="00BD1D17" w:rsidRPr="00BD1D17">
        <w:rPr>
          <w:rFonts w:asciiTheme="minorHAnsi" w:hAnsiTheme="minorHAnsi"/>
          <w:sz w:val="24"/>
          <w:szCs w:val="24"/>
        </w:rPr>
        <w:t>buildpack</w:t>
      </w:r>
      <w:r w:rsidR="00BD1D17" w:rsidRPr="00BD1D17">
        <w:rPr>
          <w:rFonts w:asciiTheme="minorHAnsi" w:hAnsiTheme="minorHAnsi" w:hint="eastAsia"/>
          <w:sz w:val="24"/>
          <w:szCs w:val="24"/>
        </w:rPr>
        <w:t>”</w:t>
      </w:r>
      <w:r w:rsidR="00BD1D17" w:rsidRPr="00BD1D17">
        <w:rPr>
          <w:rFonts w:asciiTheme="minorHAnsi" w:hAnsiTheme="minorHAnsi"/>
          <w:sz w:val="24"/>
          <w:szCs w:val="24"/>
        </w:rPr>
        <w:t xml:space="preserve"> and was ready and available for deployment. We only had to push our app to enjoy the benefits. </w:t>
      </w:r>
    </w:p>
    <w:p w14:paraId="170D2CED" w14:textId="77777777" w:rsidR="00865DA1" w:rsidRDefault="00865DA1" w:rsidP="0000254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</w:p>
    <w:p w14:paraId="13A0BCD1" w14:textId="77777777" w:rsidR="00BD1D17" w:rsidRDefault="00BD1D17" w:rsidP="0000254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</w:p>
    <w:p w14:paraId="72BA4105" w14:textId="77777777" w:rsidR="00865DA1" w:rsidRDefault="00865DA1">
      <w:pPr>
        <w:widowControl w:val="0"/>
        <w:autoSpaceDE w:val="0"/>
        <w:autoSpaceDN w:val="0"/>
        <w:adjustRightInd w:val="0"/>
        <w:rPr>
          <w:sz w:val="24"/>
          <w:szCs w:val="24"/>
          <w:u w:color="0000FF"/>
        </w:rPr>
      </w:pPr>
    </w:p>
    <w:p w14:paraId="6E5D3F0B" w14:textId="5B5B4768" w:rsidR="00865DA1" w:rsidRPr="0000254B" w:rsidRDefault="0000254B" w:rsidP="0000254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00254B">
        <w:rPr>
          <w:rFonts w:ascii="Cambria" w:hAnsi="Cambria" w:cs="Cambria"/>
          <w:sz w:val="24"/>
          <w:szCs w:val="24"/>
          <w:u w:color="0000FF"/>
        </w:rPr>
        <w:t xml:space="preserve">When an application is pushed, a number of steps are completed and we want to see what the platform has configured.  </w:t>
      </w:r>
      <w:r w:rsidR="00CA30AF">
        <w:rPr>
          <w:rFonts w:ascii="Cambria" w:hAnsi="Cambria" w:cs="Cambria"/>
          <w:sz w:val="24"/>
          <w:szCs w:val="24"/>
          <w:u w:color="0000FF"/>
        </w:rPr>
        <w:t>You can verify that you</w:t>
      </w:r>
      <w:r w:rsidR="00CA30AF">
        <w:rPr>
          <w:rFonts w:ascii="Cambria" w:hAnsi="Cambria" w:cs="Cambria" w:hint="eastAsia"/>
          <w:sz w:val="24"/>
          <w:szCs w:val="24"/>
          <w:u w:color="0000FF"/>
        </w:rPr>
        <w:t>’</w:t>
      </w:r>
      <w:r w:rsidR="00CA30AF">
        <w:rPr>
          <w:rFonts w:ascii="Cambria" w:hAnsi="Cambria" w:cs="Cambria"/>
          <w:sz w:val="24"/>
          <w:szCs w:val="24"/>
          <w:u w:color="0000FF"/>
        </w:rPr>
        <w:t>re application is running within your space by the following command:</w:t>
      </w:r>
      <w:r w:rsidRPr="0000254B">
        <w:rPr>
          <w:rFonts w:ascii="Cambria" w:hAnsi="Cambria" w:cs="Cambria"/>
          <w:sz w:val="24"/>
          <w:szCs w:val="24"/>
          <w:u w:color="0000FF"/>
        </w:rPr>
        <w:t xml:space="preserve"> </w:t>
      </w:r>
    </w:p>
    <w:p w14:paraId="0A488E4C" w14:textId="77777777" w:rsidR="00865DA1" w:rsidRDefault="00865DA1">
      <w:pPr>
        <w:widowControl w:val="0"/>
        <w:autoSpaceDE w:val="0"/>
        <w:autoSpaceDN w:val="0"/>
        <w:adjustRightInd w:val="0"/>
        <w:ind w:left="720"/>
        <w:rPr>
          <w:sz w:val="24"/>
          <w:szCs w:val="24"/>
          <w:u w:color="0000FF"/>
        </w:rPr>
      </w:pPr>
    </w:p>
    <w:p w14:paraId="7C5C7946" w14:textId="46953A14" w:rsidR="00865DA1" w:rsidRDefault="0000254B">
      <w:pPr>
        <w:widowControl w:val="0"/>
        <w:autoSpaceDE w:val="0"/>
        <w:autoSpaceDN w:val="0"/>
        <w:adjustRightInd w:val="0"/>
        <w:ind w:firstLine="720"/>
        <w:rPr>
          <w:i/>
          <w:iCs/>
          <w:sz w:val="24"/>
          <w:szCs w:val="24"/>
          <w:u w:color="0000FF"/>
        </w:rPr>
      </w:pPr>
      <w:r>
        <w:rPr>
          <w:rFonts w:ascii="Cambria" w:hAnsi="Cambria" w:cs="Cambria"/>
          <w:i/>
          <w:iCs/>
          <w:sz w:val="24"/>
          <w:szCs w:val="24"/>
          <w:u w:color="0000FF"/>
        </w:rPr>
        <w:t xml:space="preserve">cf </w:t>
      </w:r>
      <w:r w:rsidR="00CA30AF">
        <w:rPr>
          <w:rFonts w:ascii="Cambria" w:hAnsi="Cambria" w:cs="Cambria"/>
          <w:i/>
          <w:iCs/>
          <w:sz w:val="24"/>
          <w:szCs w:val="24"/>
          <w:u w:color="0000FF"/>
        </w:rPr>
        <w:t>apps</w:t>
      </w:r>
    </w:p>
    <w:p w14:paraId="02A55BA2" w14:textId="77777777" w:rsidR="00865DA1" w:rsidRDefault="00865DA1">
      <w:pPr>
        <w:widowControl w:val="0"/>
        <w:autoSpaceDE w:val="0"/>
        <w:autoSpaceDN w:val="0"/>
        <w:adjustRightInd w:val="0"/>
        <w:rPr>
          <w:sz w:val="24"/>
          <w:szCs w:val="24"/>
          <w:u w:color="0000FF"/>
        </w:rPr>
      </w:pPr>
    </w:p>
    <w:p w14:paraId="40B35ABC" w14:textId="77D9DB18" w:rsidR="00447E5E" w:rsidRDefault="00BD1D17" w:rsidP="00BD1D17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sz w:val="24"/>
          <w:szCs w:val="24"/>
        </w:rPr>
      </w:pPr>
      <w:r w:rsidRPr="00BD1D17">
        <w:rPr>
          <w:rFonts w:asciiTheme="minorHAnsi" w:hAnsiTheme="minorHAnsi"/>
          <w:sz w:val="24"/>
          <w:szCs w:val="24"/>
        </w:rPr>
        <w:t xml:space="preserve">This is only a </w:t>
      </w:r>
      <w:r w:rsidRPr="00BD1D17">
        <w:rPr>
          <w:rFonts w:asciiTheme="minorHAnsi" w:hAnsiTheme="minorHAnsi" w:hint="eastAsia"/>
          <w:sz w:val="24"/>
          <w:szCs w:val="24"/>
        </w:rPr>
        <w:t>“</w:t>
      </w:r>
      <w:r w:rsidRPr="00BD1D17">
        <w:rPr>
          <w:rFonts w:asciiTheme="minorHAnsi" w:hAnsiTheme="minorHAnsi"/>
          <w:sz w:val="24"/>
          <w:szCs w:val="24"/>
        </w:rPr>
        <w:t>Hello World</w:t>
      </w:r>
      <w:r w:rsidRPr="00BD1D17">
        <w:rPr>
          <w:rFonts w:asciiTheme="minorHAnsi" w:hAnsiTheme="minorHAnsi" w:hint="eastAsia"/>
          <w:sz w:val="24"/>
          <w:szCs w:val="24"/>
        </w:rPr>
        <w:t>”</w:t>
      </w:r>
      <w:r w:rsidRPr="00BD1D17">
        <w:rPr>
          <w:rFonts w:asciiTheme="minorHAnsi" w:hAnsiTheme="minorHAnsi"/>
          <w:sz w:val="24"/>
          <w:szCs w:val="24"/>
        </w:rPr>
        <w:t xml:space="preserve"> application but you can view the details of yo</w:t>
      </w:r>
      <w:r>
        <w:rPr>
          <w:rFonts w:asciiTheme="minorHAnsi" w:hAnsiTheme="minorHAnsi"/>
          <w:sz w:val="24"/>
          <w:szCs w:val="24"/>
        </w:rPr>
        <w:t>ur app with:</w:t>
      </w:r>
    </w:p>
    <w:p w14:paraId="1B8FD48D" w14:textId="77777777" w:rsidR="00BD1D17" w:rsidRDefault="00BD1D17" w:rsidP="00BD1D17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sz w:val="24"/>
          <w:szCs w:val="24"/>
        </w:rPr>
      </w:pPr>
    </w:p>
    <w:p w14:paraId="7BB7188F" w14:textId="253910B3" w:rsidR="00BD1D17" w:rsidRDefault="00BD1D17" w:rsidP="00BD1D17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  <w:u w:color="0000FF"/>
        </w:rPr>
      </w:pPr>
      <w:r>
        <w:rPr>
          <w:rFonts w:ascii="Cambria" w:hAnsi="Cambria" w:cs="Cambria"/>
          <w:i/>
          <w:iCs/>
          <w:sz w:val="24"/>
          <w:szCs w:val="24"/>
          <w:u w:color="0000FF"/>
        </w:rPr>
        <w:t xml:space="preserve">cf app webjs-user1 </w:t>
      </w:r>
    </w:p>
    <w:p w14:paraId="5A7A8232" w14:textId="77777777" w:rsidR="00BD1D17" w:rsidRDefault="00BD1D17" w:rsidP="00BD1D17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  <w:u w:color="0000FF"/>
        </w:rPr>
      </w:pPr>
    </w:p>
    <w:p w14:paraId="7290CC2D" w14:textId="66304783" w:rsidR="00BD1D17" w:rsidRPr="00BD1D17" w:rsidRDefault="00BD1D17" w:rsidP="00BD1D17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sz w:val="24"/>
          <w:szCs w:val="24"/>
        </w:rPr>
      </w:pPr>
      <w:r w:rsidRPr="00BD1D17">
        <w:rPr>
          <w:rFonts w:asciiTheme="minorHAnsi" w:hAnsiTheme="minorHAnsi"/>
          <w:sz w:val="24"/>
          <w:szCs w:val="24"/>
        </w:rPr>
        <w:t>Tuck this command way as you</w:t>
      </w:r>
      <w:r w:rsidRPr="00BD1D17">
        <w:rPr>
          <w:rFonts w:asciiTheme="minorHAnsi" w:hAnsiTheme="minorHAnsi" w:hint="eastAsia"/>
          <w:sz w:val="24"/>
          <w:szCs w:val="24"/>
        </w:rPr>
        <w:t>’</w:t>
      </w:r>
      <w:r w:rsidRPr="00BD1D17">
        <w:rPr>
          <w:rFonts w:asciiTheme="minorHAnsi" w:hAnsiTheme="minorHAnsi"/>
          <w:sz w:val="24"/>
          <w:szCs w:val="24"/>
        </w:rPr>
        <w:t xml:space="preserve">ll use it later to view the services that we will be binding to it. </w:t>
      </w:r>
    </w:p>
    <w:p w14:paraId="10697605" w14:textId="150089ED" w:rsidR="00865DA1" w:rsidRDefault="00865DA1" w:rsidP="00447E5E">
      <w:pPr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  <w:u w:color="0000FF"/>
        </w:rPr>
      </w:pPr>
    </w:p>
    <w:p w14:paraId="38E162E7" w14:textId="77777777" w:rsidR="00865DA1" w:rsidRDefault="00865DA1">
      <w:pPr>
        <w:widowControl w:val="0"/>
        <w:autoSpaceDE w:val="0"/>
        <w:autoSpaceDN w:val="0"/>
        <w:adjustRightInd w:val="0"/>
        <w:rPr>
          <w:sz w:val="24"/>
          <w:szCs w:val="24"/>
          <w:u w:color="0000FF"/>
        </w:rPr>
      </w:pPr>
    </w:p>
    <w:p w14:paraId="399BFD87" w14:textId="1F20EF92" w:rsidR="0000254B" w:rsidRDefault="0000254B" w:rsidP="0000254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00254B">
        <w:rPr>
          <w:rFonts w:ascii="Cambria" w:hAnsi="Cambria" w:cs="Cambria"/>
          <w:sz w:val="24"/>
          <w:szCs w:val="24"/>
          <w:u w:color="0000FF"/>
        </w:rPr>
        <w:t xml:space="preserve">Now log into </w:t>
      </w:r>
      <w:r w:rsidR="00447E5E">
        <w:rPr>
          <w:rFonts w:ascii="Cambria" w:hAnsi="Cambria" w:cs="Cambria" w:hint="eastAsia"/>
          <w:sz w:val="24"/>
          <w:szCs w:val="24"/>
          <w:u w:color="0000FF"/>
        </w:rPr>
        <w:t>“</w:t>
      </w:r>
      <w:r w:rsidR="00447E5E">
        <w:rPr>
          <w:rFonts w:ascii="Cambria" w:hAnsi="Cambria" w:cs="Cambria"/>
          <w:sz w:val="24"/>
          <w:szCs w:val="24"/>
          <w:u w:color="0000FF"/>
        </w:rPr>
        <w:t>run.pivotal.io</w:t>
      </w:r>
      <w:r w:rsidR="00447E5E">
        <w:rPr>
          <w:rFonts w:ascii="Cambria" w:hAnsi="Cambria" w:cs="Cambria" w:hint="eastAsia"/>
          <w:sz w:val="24"/>
          <w:szCs w:val="24"/>
          <w:u w:color="0000FF"/>
        </w:rPr>
        <w:t>”</w:t>
      </w:r>
      <w:r w:rsidRPr="0000254B">
        <w:rPr>
          <w:rFonts w:ascii="Cambria" w:hAnsi="Cambria" w:cs="Cambria"/>
          <w:sz w:val="24"/>
          <w:szCs w:val="24"/>
          <w:u w:color="0000FF"/>
        </w:rPr>
        <w:t xml:space="preserve"> and let’s check the health, running instances, route and other details for the application we’ve pushed. Access http://</w:t>
      </w:r>
      <w:r w:rsidR="00785A38">
        <w:rPr>
          <w:rFonts w:ascii="Cambria" w:hAnsi="Cambria" w:cs="Cambria"/>
          <w:sz w:val="24"/>
          <w:szCs w:val="24"/>
          <w:u w:color="0000FF"/>
        </w:rPr>
        <w:t>run.pivital.io</w:t>
      </w:r>
      <w:r w:rsidRPr="0000254B">
        <w:rPr>
          <w:rFonts w:ascii="Cambria" w:hAnsi="Cambria" w:cs="Cambria"/>
          <w:sz w:val="24"/>
          <w:szCs w:val="24"/>
          <w:u w:color="0000FF"/>
        </w:rPr>
        <w:t xml:space="preserve"> with your credentials.</w:t>
      </w:r>
    </w:p>
    <w:p w14:paraId="4D937560" w14:textId="77777777" w:rsidR="00785A38" w:rsidRDefault="00785A38" w:rsidP="0000254B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  <w:u w:color="0000FF"/>
        </w:rPr>
      </w:pPr>
    </w:p>
    <w:p w14:paraId="3059F411" w14:textId="77777777" w:rsidR="00865DA1" w:rsidRPr="0000254B" w:rsidRDefault="0000254B" w:rsidP="0000254B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  <w:u w:color="0000FF"/>
        </w:rPr>
      </w:pPr>
      <w:r w:rsidRPr="0000254B">
        <w:rPr>
          <w:rFonts w:ascii="Cambria" w:hAnsi="Cambria" w:cs="Cambria"/>
          <w:sz w:val="24"/>
          <w:szCs w:val="24"/>
          <w:u w:color="0000FF"/>
        </w:rPr>
        <w:t>You’ll need to select the same space you’ve first targeted your environment</w:t>
      </w:r>
      <w:r>
        <w:rPr>
          <w:rFonts w:ascii="Cambria" w:hAnsi="Cambria" w:cs="Cambria"/>
          <w:sz w:val="24"/>
          <w:szCs w:val="24"/>
          <w:u w:color="0000FF"/>
        </w:rPr>
        <w:t xml:space="preserve"> to</w:t>
      </w:r>
      <w:r w:rsidRPr="0000254B">
        <w:rPr>
          <w:rFonts w:ascii="Cambria" w:hAnsi="Cambria" w:cs="Cambria"/>
          <w:sz w:val="24"/>
          <w:szCs w:val="24"/>
          <w:u w:color="0000FF"/>
        </w:rPr>
        <w:t>.</w:t>
      </w:r>
    </w:p>
    <w:p w14:paraId="05F509B8" w14:textId="77777777" w:rsidR="0000254B" w:rsidRDefault="0000254B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2D0ACCB3" w14:textId="1F19030F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noProof/>
          <w:sz w:val="24"/>
          <w:szCs w:val="24"/>
          <w:u w:color="0000FF"/>
        </w:rPr>
        <w:drawing>
          <wp:inline distT="0" distB="0" distL="0" distR="0" wp14:anchorId="1D970BA7" wp14:editId="0013C9E6">
            <wp:extent cx="5486400" cy="47898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8 at 4.33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4F1D" w14:textId="77777777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7813E3F3" w14:textId="0A859223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Now you can select your app as highlighted and see the details. </w:t>
      </w:r>
    </w:p>
    <w:p w14:paraId="414403C2" w14:textId="77777777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69510869" w14:textId="2F06150A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noProof/>
          <w:sz w:val="24"/>
          <w:szCs w:val="24"/>
          <w:u w:color="0000FF"/>
        </w:rPr>
        <w:drawing>
          <wp:inline distT="0" distB="0" distL="0" distR="0" wp14:anchorId="1761E1F9" wp14:editId="3E0635A9">
            <wp:extent cx="5486400" cy="3275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8 at 4.41.4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C801" w14:textId="77777777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093CA27F" w14:textId="77777777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6E1DC1C2" w14:textId="0F4560D3" w:rsidR="00785A38" w:rsidRDefault="00785A38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That completes how to push an application to cloudfoundry. </w:t>
      </w:r>
    </w:p>
    <w:p w14:paraId="24828DA5" w14:textId="77777777" w:rsidR="00865DA1" w:rsidRDefault="0000254B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     </w:t>
      </w:r>
    </w:p>
    <w:sectPr w:rsidR="00865D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-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AA3679D"/>
    <w:multiLevelType w:val="hybridMultilevel"/>
    <w:tmpl w:val="6B669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7B5CED"/>
    <w:multiLevelType w:val="hybridMultilevel"/>
    <w:tmpl w:val="73808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35"/>
    <w:rsid w:val="0000254B"/>
    <w:rsid w:val="00086A80"/>
    <w:rsid w:val="000D50B0"/>
    <w:rsid w:val="001867B0"/>
    <w:rsid w:val="001C0F23"/>
    <w:rsid w:val="001E2B22"/>
    <w:rsid w:val="002E151A"/>
    <w:rsid w:val="003147EF"/>
    <w:rsid w:val="00447E5E"/>
    <w:rsid w:val="005053AE"/>
    <w:rsid w:val="005761B0"/>
    <w:rsid w:val="005B7251"/>
    <w:rsid w:val="006C7CD5"/>
    <w:rsid w:val="00785A38"/>
    <w:rsid w:val="00787BCF"/>
    <w:rsid w:val="00865DA1"/>
    <w:rsid w:val="00A41635"/>
    <w:rsid w:val="00B45A48"/>
    <w:rsid w:val="00B773A5"/>
    <w:rsid w:val="00BC0384"/>
    <w:rsid w:val="00BD1D17"/>
    <w:rsid w:val="00BE6A6B"/>
    <w:rsid w:val="00CA30AF"/>
    <w:rsid w:val="00D04620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E44CDE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B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A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B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A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odejs.org/download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598</Words>
  <Characters>3154</Characters>
  <Application>Microsoft Macintosh Word</Application>
  <DocSecurity>0</DocSecurity>
  <Lines>87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ICC</Company>
  <LinksUpToDate>false</LinksUpToDate>
  <CharactersWithSpaces>3719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Wayne Lund</cp:lastModifiedBy>
  <cp:revision>12</cp:revision>
  <dcterms:created xsi:type="dcterms:W3CDTF">2014-09-16T20:56:00Z</dcterms:created>
  <dcterms:modified xsi:type="dcterms:W3CDTF">2014-09-18T23:44:00Z</dcterms:modified>
  <cp:category/>
</cp:coreProperties>
</file>